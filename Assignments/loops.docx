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10" w:rsidRDefault="00711510" w:rsidP="00711510">
      <w:pPr>
        <w:jc w:val="center"/>
        <w:rPr>
          <w:sz w:val="28"/>
          <w:szCs w:val="28"/>
        </w:rPr>
      </w:pPr>
      <w:r>
        <w:rPr>
          <w:smallCaps/>
          <w:sz w:val="36"/>
          <w:szCs w:val="36"/>
        </w:rPr>
        <w:t>CSCE 102 L</w:t>
      </w:r>
      <w:proofErr w:type="spellStart"/>
      <w:r>
        <w:rPr>
          <w:smallCaps/>
          <w:sz w:val="36"/>
          <w:szCs w:val="36"/>
          <w:lang w:val="en-US"/>
        </w:rPr>
        <w:t>ast</w:t>
      </w:r>
      <w:proofErr w:type="spellEnd"/>
      <w:r>
        <w:rPr>
          <w:smallCaps/>
          <w:sz w:val="36"/>
          <w:szCs w:val="36"/>
          <w:lang w:val="en-US"/>
        </w:rPr>
        <w:t xml:space="preserve"> </w:t>
      </w:r>
      <w:r>
        <w:rPr>
          <w:smallCaps/>
          <w:sz w:val="36"/>
          <w:szCs w:val="36"/>
        </w:rPr>
        <w:t>Lab—</w:t>
      </w:r>
      <w:r>
        <w:rPr>
          <w:smallCaps/>
          <w:sz w:val="36"/>
          <w:szCs w:val="36"/>
          <w:lang w:val="en-US"/>
        </w:rPr>
        <w:t xml:space="preserve"> Loops</w:t>
      </w:r>
    </w:p>
    <w:p w:rsidR="00711510" w:rsidRDefault="00711510" w:rsidP="00711510">
      <w:pPr>
        <w:pStyle w:val="heading2"/>
        <w:pBdr>
          <w:top w:val="single" w:sz="1" w:space="0" w:color="000000"/>
        </w:pBdr>
        <w:spacing w:before="0" w:after="0"/>
      </w:pPr>
      <w:r>
        <w:rPr>
          <w:sz w:val="28"/>
          <w:szCs w:val="28"/>
        </w:rPr>
        <w:t>General information</w:t>
      </w:r>
    </w:p>
    <w:p w:rsidR="00711510" w:rsidRDefault="00711510" w:rsidP="00711510">
      <w:pPr>
        <w:numPr>
          <w:ilvl w:val="0"/>
          <w:numId w:val="2"/>
        </w:numPr>
      </w:pPr>
      <w:r>
        <w:t xml:space="preserve">Read the entire assignment before you start. </w:t>
      </w:r>
    </w:p>
    <w:p w:rsidR="00711510" w:rsidRDefault="00711510" w:rsidP="00711510">
      <w:pPr>
        <w:numPr>
          <w:ilvl w:val="0"/>
          <w:numId w:val="2"/>
        </w:numPr>
        <w:rPr>
          <w:lang w:val="en-US"/>
        </w:rPr>
      </w:pPr>
      <w:r>
        <w:t>Always maintain backup copies of your work</w:t>
      </w:r>
      <w:r>
        <w:rPr>
          <w:lang w:val="en-US"/>
        </w:rPr>
        <w:t>, and work on the X drive during lab.</w:t>
      </w:r>
      <w:r>
        <w:rPr>
          <w:b/>
          <w:bCs/>
        </w:rPr>
        <w:t xml:space="preserve"> </w:t>
      </w:r>
    </w:p>
    <w:p w:rsidR="00711510" w:rsidRDefault="00711510" w:rsidP="00711510">
      <w:pPr>
        <w:numPr>
          <w:ilvl w:val="0"/>
          <w:numId w:val="2"/>
        </w:numPr>
      </w:pPr>
      <w:r>
        <w:rPr>
          <w:lang w:val="en-US"/>
        </w:rPr>
        <w:t xml:space="preserve">Never share your password or memory stick with anyone. </w:t>
      </w:r>
      <w:r>
        <w:t xml:space="preserve">Maintain the standards of academic honesty discussed in </w:t>
      </w:r>
      <w:r>
        <w:rPr>
          <w:lang w:val="en-US"/>
        </w:rPr>
        <w:t xml:space="preserve">lecture and in </w:t>
      </w:r>
      <w:r>
        <w:t>previous labs</w:t>
      </w:r>
      <w:r>
        <w:rPr>
          <w:lang w:val="en-US"/>
        </w:rPr>
        <w:t>. The work you turn in must be your work</w:t>
      </w:r>
      <w:r>
        <w:t xml:space="preserve">. </w:t>
      </w:r>
    </w:p>
    <w:p w:rsidR="00711510" w:rsidRDefault="00711510" w:rsidP="00711510"/>
    <w:p w:rsidR="00711510" w:rsidRDefault="00711510" w:rsidP="00711510">
      <w:pPr>
        <w:pStyle w:val="heading3"/>
        <w:spacing w:before="0" w:after="0"/>
        <w:rPr>
          <w:lang w:val="en-US"/>
        </w:rPr>
      </w:pPr>
      <w:r>
        <w:rPr>
          <w:sz w:val="28"/>
          <w:szCs w:val="28"/>
        </w:rPr>
        <w:t>Lab objectives</w:t>
      </w:r>
    </w:p>
    <w:p w:rsidR="00711510" w:rsidRDefault="00711510" w:rsidP="0071151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loops</w:t>
      </w:r>
    </w:p>
    <w:p w:rsidR="00711510" w:rsidRDefault="00711510" w:rsidP="00711510">
      <w:pPr>
        <w:rPr>
          <w:lang w:val="en-US"/>
        </w:rPr>
      </w:pPr>
    </w:p>
    <w:p w:rsidR="00711510" w:rsidRDefault="00711510" w:rsidP="00711510">
      <w:pPr>
        <w:pStyle w:val="heading2"/>
        <w:pBdr>
          <w:top w:val="single" w:sz="1" w:space="0" w:color="000000"/>
        </w:pBdr>
        <w:spacing w:before="0" w:after="0"/>
      </w:pPr>
      <w:r>
        <w:rPr>
          <w:sz w:val="24"/>
          <w:szCs w:val="24"/>
        </w:rPr>
        <w:t xml:space="preserve">Part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—</w:t>
      </w:r>
      <w:r>
        <w:rPr>
          <w:sz w:val="24"/>
          <w:szCs w:val="24"/>
          <w:lang w:val="en-US"/>
        </w:rPr>
        <w:t xml:space="preserve"> Writing loops</w:t>
      </w:r>
    </w:p>
    <w:p w:rsidR="00711510" w:rsidRDefault="00711510" w:rsidP="00711510">
      <w:pPr>
        <w:numPr>
          <w:ilvl w:val="0"/>
          <w:numId w:val="3"/>
        </w:numPr>
        <w:jc w:val="both"/>
        <w:rPr>
          <w:lang w:val="en-US"/>
        </w:rPr>
      </w:pPr>
      <w:r>
        <w:t>Create lab1</w:t>
      </w:r>
      <w:r>
        <w:rPr>
          <w:lang w:val="en-US"/>
        </w:rPr>
        <w:t>4</w:t>
      </w:r>
      <w:r>
        <w:rPr>
          <w:i/>
          <w:lang w:val="en-US"/>
        </w:rPr>
        <w:t>xx</w:t>
      </w:r>
      <w:r>
        <w:t xml:space="preserve">.html in the editor and save it in </w:t>
      </w:r>
      <w:r>
        <w:rPr>
          <w:lang w:val="en-US"/>
        </w:rPr>
        <w:t xml:space="preserve">your </w:t>
      </w:r>
      <w:r>
        <w:rPr>
          <w:b/>
        </w:rPr>
        <w:t>A</w:t>
      </w:r>
      <w:proofErr w:type="spellStart"/>
      <w:r>
        <w:rPr>
          <w:b/>
          <w:lang w:val="en-US"/>
        </w:rPr>
        <w:t>ll_Submittions</w:t>
      </w:r>
      <w:proofErr w:type="spellEnd"/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folder</w:t>
      </w:r>
      <w:r>
        <w:rPr>
          <w:lang w:val="en-US"/>
        </w:rPr>
        <w:t>.</w:t>
      </w:r>
    </w:p>
    <w:p w:rsidR="00711510" w:rsidRDefault="00711510" w:rsidP="00711510">
      <w:pPr>
        <w:ind w:left="720"/>
        <w:jc w:val="both"/>
        <w:rPr>
          <w:lang w:val="en-US"/>
        </w:rPr>
      </w:pPr>
    </w:p>
    <w:p w:rsidR="00711510" w:rsidRDefault="00711510" w:rsidP="00711510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 a comment in the head answer the following questions:</w:t>
      </w:r>
    </w:p>
    <w:p w:rsidR="00711510" w:rsidRDefault="00711510" w:rsidP="00711510">
      <w:pPr>
        <w:numPr>
          <w:ilvl w:val="0"/>
          <w:numId w:val="4"/>
        </w:numPr>
        <w:spacing w:after="60"/>
        <w:jc w:val="both"/>
        <w:rPr>
          <w:rFonts w:ascii="Courier New" w:hAnsi="Courier New" w:cs="Courier New"/>
          <w:spacing w:val="-20"/>
          <w:lang w:val="en-US"/>
        </w:rPr>
      </w:pPr>
      <w:r>
        <w:rPr>
          <w:lang w:val="en-US"/>
        </w:rPr>
        <w:t>How many times does the following loop execute and why?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proofErr w:type="gramStart"/>
      <w:r>
        <w:rPr>
          <w:rFonts w:ascii="Courier New" w:hAnsi="Courier New" w:cs="Courier New"/>
          <w:spacing w:val="-20"/>
          <w:lang w:val="en-US"/>
        </w:rPr>
        <w:t>for(</w:t>
      </w:r>
      <w:proofErr w:type="gramEnd"/>
      <w:r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20"/>
          <w:lang w:val="en-US"/>
        </w:rPr>
        <w:t>var</w:t>
      </w:r>
      <w:proofErr w:type="spellEnd"/>
      <w:r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20"/>
          <w:lang w:val="en-US"/>
        </w:rPr>
        <w:t>i</w:t>
      </w:r>
      <w:proofErr w:type="spellEnd"/>
      <w:r>
        <w:rPr>
          <w:rFonts w:ascii="Courier New" w:hAnsi="Courier New" w:cs="Courier New"/>
          <w:spacing w:val="-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pacing w:val="-20"/>
          <w:lang w:val="en-US"/>
        </w:rPr>
        <w:t>i</w:t>
      </w:r>
      <w:proofErr w:type="spellEnd"/>
      <w:r>
        <w:rPr>
          <w:rFonts w:ascii="Courier New" w:hAnsi="Courier New" w:cs="Courier New"/>
          <w:spacing w:val="-20"/>
          <w:lang w:val="en-US"/>
        </w:rPr>
        <w:t xml:space="preserve"> &lt; 10; </w:t>
      </w:r>
      <w:proofErr w:type="spellStart"/>
      <w:r>
        <w:rPr>
          <w:rFonts w:ascii="Courier New" w:hAnsi="Courier New" w:cs="Courier New"/>
          <w:spacing w:val="-20"/>
          <w:lang w:val="en-US"/>
        </w:rPr>
        <w:t>i</w:t>
      </w:r>
      <w:proofErr w:type="spellEnd"/>
      <w:r>
        <w:rPr>
          <w:rFonts w:ascii="Courier New" w:hAnsi="Courier New" w:cs="Courier New"/>
          <w:spacing w:val="-20"/>
          <w:lang w:val="en-US"/>
        </w:rPr>
        <w:t>++ )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Courier New" w:hAnsi="Courier New" w:cs="Courier New"/>
          <w:spacing w:val="-20"/>
          <w:lang w:val="en-US"/>
        </w:rPr>
        <w:t>{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Courier New" w:hAnsi="Courier New" w:cs="Courier New"/>
          <w:spacing w:val="-20"/>
          <w:lang w:val="en-US"/>
        </w:rPr>
        <w:tab/>
        <w:t>//loop body</w:t>
      </w:r>
    </w:p>
    <w:p w:rsidR="00711510" w:rsidRDefault="00711510" w:rsidP="00711510">
      <w:pPr>
        <w:spacing w:after="60"/>
        <w:ind w:left="1080"/>
        <w:jc w:val="both"/>
        <w:rPr>
          <w:lang w:val="en-US"/>
        </w:rPr>
      </w:pPr>
      <w:r>
        <w:rPr>
          <w:rFonts w:ascii="Courier New" w:hAnsi="Courier New" w:cs="Courier New"/>
          <w:spacing w:val="-20"/>
          <w:lang w:val="en-US"/>
        </w:rPr>
        <w:t>}</w:t>
      </w:r>
    </w:p>
    <w:p w:rsidR="00711510" w:rsidRDefault="00711510" w:rsidP="00711510">
      <w:pPr>
        <w:numPr>
          <w:ilvl w:val="0"/>
          <w:numId w:val="4"/>
        </w:numPr>
        <w:spacing w:after="60"/>
        <w:jc w:val="both"/>
        <w:rPr>
          <w:rFonts w:ascii="Courier New" w:hAnsi="Courier New" w:cs="Courier New"/>
          <w:spacing w:val="-20"/>
          <w:lang w:val="en-US"/>
        </w:rPr>
      </w:pPr>
      <w:r>
        <w:rPr>
          <w:lang w:val="en-US"/>
        </w:rPr>
        <w:t>What is written to the document by the following loop?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pacing w:val="-20"/>
          <w:lang w:val="en-US"/>
        </w:rPr>
        <w:t xml:space="preserve"> k = 12;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proofErr w:type="gramStart"/>
      <w:r>
        <w:rPr>
          <w:rFonts w:ascii="Courier New" w:hAnsi="Courier New" w:cs="Courier New"/>
          <w:spacing w:val="-20"/>
          <w:lang w:val="en-US"/>
        </w:rPr>
        <w:t>while(</w:t>
      </w:r>
      <w:proofErr w:type="gramEnd"/>
      <w:r>
        <w:rPr>
          <w:rFonts w:ascii="Courier New" w:hAnsi="Courier New" w:cs="Courier New"/>
          <w:spacing w:val="-20"/>
          <w:lang w:val="en-US"/>
        </w:rPr>
        <w:t xml:space="preserve"> k &gt;= 7 )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Courier New" w:hAnsi="Courier New" w:cs="Courier New"/>
          <w:spacing w:val="-20"/>
          <w:lang w:val="en-US"/>
        </w:rPr>
        <w:t>{</w:t>
      </w:r>
      <w:r>
        <w:rPr>
          <w:rFonts w:ascii="Courier New" w:hAnsi="Courier New" w:cs="Courier New"/>
          <w:spacing w:val="-20"/>
          <w:lang w:val="en-US"/>
        </w:rPr>
        <w:tab/>
      </w:r>
    </w:p>
    <w:p w:rsidR="00711510" w:rsidRDefault="00711510" w:rsidP="00711510">
      <w:pPr>
        <w:spacing w:after="60"/>
        <w:ind w:left="1080" w:firstLine="360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20"/>
          <w:lang w:val="en-US"/>
        </w:rPr>
        <w:t>document.write</w:t>
      </w:r>
      <w:proofErr w:type="spellEnd"/>
      <w:r>
        <w:rPr>
          <w:rFonts w:ascii="Courier New" w:hAnsi="Courier New" w:cs="Courier New"/>
          <w:spacing w:val="-20"/>
          <w:lang w:val="en-US"/>
        </w:rPr>
        <w:t>(</w:t>
      </w:r>
      <w:proofErr w:type="gramEnd"/>
      <w:r>
        <w:rPr>
          <w:rFonts w:ascii="Courier New" w:hAnsi="Courier New" w:cs="Courier New"/>
          <w:spacing w:val="-20"/>
          <w:lang w:val="en-US"/>
        </w:rPr>
        <w:t xml:space="preserve"> k + "</w:t>
      </w:r>
      <w:proofErr w:type="spellStart"/>
      <w:r>
        <w:rPr>
          <w:rFonts w:ascii="Courier New" w:hAnsi="Courier New" w:cs="Courier New"/>
          <w:spacing w:val="-20"/>
          <w:lang w:val="en-US"/>
        </w:rPr>
        <w:t>th</w:t>
      </w:r>
      <w:proofErr w:type="spellEnd"/>
      <w:r>
        <w:rPr>
          <w:rFonts w:ascii="Courier New" w:hAnsi="Courier New" w:cs="Courier New"/>
          <w:spacing w:val="-20"/>
          <w:lang w:val="en-US"/>
        </w:rPr>
        <w:t xml:space="preserve"> item, " );</w:t>
      </w:r>
    </w:p>
    <w:p w:rsidR="00711510" w:rsidRDefault="00711510" w:rsidP="00711510">
      <w:pPr>
        <w:spacing w:after="60"/>
        <w:ind w:left="1080" w:firstLine="360"/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Courier New" w:hAnsi="Courier New" w:cs="Courier New"/>
          <w:spacing w:val="-20"/>
          <w:lang w:val="en-US"/>
        </w:rPr>
        <w:t>k = k - 1;</w:t>
      </w:r>
    </w:p>
    <w:p w:rsidR="00711510" w:rsidRDefault="00711510" w:rsidP="00711510">
      <w:pPr>
        <w:spacing w:after="60"/>
        <w:ind w:left="1080"/>
        <w:jc w:val="both"/>
        <w:rPr>
          <w:lang w:val="en-US"/>
        </w:rPr>
      </w:pPr>
      <w:r>
        <w:rPr>
          <w:rFonts w:ascii="Courier New" w:hAnsi="Courier New" w:cs="Courier New"/>
          <w:spacing w:val="-20"/>
          <w:lang w:val="en-US"/>
        </w:rPr>
        <w:t>}</w:t>
      </w:r>
    </w:p>
    <w:p w:rsidR="00711510" w:rsidRDefault="00711510" w:rsidP="00711510">
      <w:pPr>
        <w:numPr>
          <w:ilvl w:val="0"/>
          <w:numId w:val="4"/>
        </w:numPr>
        <w:spacing w:after="60"/>
        <w:jc w:val="both"/>
        <w:rPr>
          <w:rFonts w:ascii="Courier New" w:hAnsi="Courier New" w:cs="Courier New"/>
          <w:spacing w:val="-20"/>
          <w:lang w:val="en-US"/>
        </w:rPr>
      </w:pPr>
      <w:r>
        <w:rPr>
          <w:lang w:val="en-US"/>
        </w:rPr>
        <w:t>Explain how the following code works.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proofErr w:type="gramStart"/>
      <w:r>
        <w:rPr>
          <w:rFonts w:ascii="Courier New" w:hAnsi="Courier New" w:cs="Courier New"/>
          <w:spacing w:val="-20"/>
          <w:lang w:val="en-US"/>
        </w:rPr>
        <w:t>do</w:t>
      </w:r>
      <w:proofErr w:type="gramEnd"/>
      <w:r>
        <w:rPr>
          <w:rFonts w:ascii="Courier New" w:hAnsi="Courier New" w:cs="Courier New"/>
          <w:spacing w:val="-20"/>
          <w:lang w:val="en-US"/>
        </w:rPr>
        <w:t xml:space="preserve"> 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Courier New" w:hAnsi="Courier New" w:cs="Courier New"/>
          <w:spacing w:val="-20"/>
          <w:lang w:val="en-US"/>
        </w:rPr>
        <w:t>{</w:t>
      </w:r>
    </w:p>
    <w:p w:rsidR="00711510" w:rsidRDefault="00711510" w:rsidP="00711510">
      <w:pPr>
        <w:spacing w:after="60"/>
        <w:ind w:left="1080" w:firstLine="360"/>
        <w:jc w:val="both"/>
        <w:rPr>
          <w:rFonts w:ascii="Courier New" w:hAnsi="Courier New" w:cs="Courier New"/>
          <w:spacing w:val="-20"/>
          <w:lang w:val="en-US"/>
        </w:rPr>
      </w:pPr>
      <w:proofErr w:type="gramStart"/>
      <w:r>
        <w:rPr>
          <w:rFonts w:ascii="Courier New" w:hAnsi="Courier New" w:cs="Courier New"/>
          <w:spacing w:val="-20"/>
          <w:lang w:val="en-US"/>
        </w:rPr>
        <w:t>response</w:t>
      </w:r>
      <w:proofErr w:type="gramEnd"/>
      <w:r>
        <w:rPr>
          <w:rFonts w:ascii="Courier New" w:hAnsi="Courier New" w:cs="Courier New"/>
          <w:spacing w:val="-20"/>
          <w:lang w:val="en-US"/>
        </w:rPr>
        <w:t xml:space="preserve"> = prompt(“enter password:”, “”);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Courier New" w:hAnsi="Courier New" w:cs="Courier New"/>
          <w:spacing w:val="-20"/>
          <w:lang w:val="en-US"/>
        </w:rPr>
        <w:t xml:space="preserve">} </w:t>
      </w:r>
    </w:p>
    <w:p w:rsidR="00711510" w:rsidRDefault="00711510" w:rsidP="00711510">
      <w:pPr>
        <w:spacing w:after="60"/>
        <w:ind w:left="1080"/>
        <w:jc w:val="both"/>
        <w:rPr>
          <w:rFonts w:ascii="Courier New" w:hAnsi="Courier New" w:cs="Courier New"/>
          <w:spacing w:val="-20"/>
          <w:lang w:val="en-US"/>
        </w:rPr>
      </w:pPr>
      <w:proofErr w:type="gramStart"/>
      <w:r>
        <w:rPr>
          <w:rFonts w:ascii="Courier New" w:hAnsi="Courier New" w:cs="Courier New"/>
          <w:spacing w:val="-20"/>
          <w:lang w:val="en-US"/>
        </w:rPr>
        <w:t>while(</w:t>
      </w:r>
      <w:proofErr w:type="gramEnd"/>
      <w:r>
        <w:rPr>
          <w:rFonts w:ascii="Courier New" w:hAnsi="Courier New" w:cs="Courier New"/>
          <w:spacing w:val="-20"/>
          <w:lang w:val="en-US"/>
        </w:rPr>
        <w:t xml:space="preserve"> response != “gamecocks”)</w:t>
      </w:r>
    </w:p>
    <w:p w:rsidR="00711510" w:rsidRDefault="00711510" w:rsidP="00711510">
      <w:pPr>
        <w:ind w:left="1080"/>
        <w:jc w:val="both"/>
        <w:rPr>
          <w:rFonts w:ascii="Courier New" w:hAnsi="Courier New" w:cs="Courier New"/>
          <w:spacing w:val="-20"/>
          <w:lang w:val="en-US"/>
        </w:rPr>
      </w:pPr>
    </w:p>
    <w:p w:rsidR="00711510" w:rsidRDefault="00711510" w:rsidP="00711510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In a </w:t>
      </w:r>
      <w:r>
        <w:rPr>
          <w:rFonts w:ascii="Courier New" w:hAnsi="Courier New" w:cs="Courier New"/>
          <w:lang w:val="en-US"/>
        </w:rPr>
        <w:t>script</w:t>
      </w:r>
      <w:r>
        <w:rPr>
          <w:lang w:val="en-US"/>
        </w:rPr>
        <w:t xml:space="preserve"> element in the </w:t>
      </w:r>
      <w:r>
        <w:rPr>
          <w:rFonts w:ascii="Courier New" w:hAnsi="Courier New" w:cs="Courier New"/>
          <w:lang w:val="en-US"/>
        </w:rPr>
        <w:t>body</w:t>
      </w:r>
      <w:r>
        <w:rPr>
          <w:lang w:val="en-US"/>
        </w:rPr>
        <w:t xml:space="preserve"> give the JavaScript code for the following:</w:t>
      </w:r>
    </w:p>
    <w:p w:rsidR="00711510" w:rsidRDefault="00711510" w:rsidP="00711510">
      <w:pPr>
        <w:numPr>
          <w:ilvl w:val="0"/>
          <w:numId w:val="5"/>
        </w:numPr>
        <w:spacing w:after="60"/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rFonts w:ascii="Courier New" w:hAnsi="Courier New" w:cs="Courier New"/>
          <w:b/>
          <w:lang w:val="en-US"/>
        </w:rPr>
        <w:t>for</w:t>
      </w:r>
      <w:r>
        <w:rPr>
          <w:b/>
          <w:lang w:val="en-US"/>
        </w:rPr>
        <w:t xml:space="preserve"> loop</w:t>
      </w:r>
      <w:r>
        <w:rPr>
          <w:lang w:val="en-US"/>
        </w:rPr>
        <w:t xml:space="preserve"> that loops 7 times and prints out:  0 1 2 3 4 5 6.</w:t>
      </w:r>
    </w:p>
    <w:p w:rsidR="00711510" w:rsidRDefault="00711510" w:rsidP="00711510">
      <w:pPr>
        <w:numPr>
          <w:ilvl w:val="0"/>
          <w:numId w:val="5"/>
        </w:numPr>
        <w:spacing w:after="60"/>
        <w:jc w:val="both"/>
        <w:rPr>
          <w:b/>
          <w:lang w:val="en-US"/>
        </w:rPr>
      </w:pPr>
      <w:r>
        <w:rPr>
          <w:lang w:val="en-US"/>
        </w:rPr>
        <w:t xml:space="preserve">A </w:t>
      </w:r>
      <w:r>
        <w:rPr>
          <w:rFonts w:ascii="Courier New" w:hAnsi="Courier New" w:cs="Courier New"/>
          <w:b/>
          <w:lang w:val="en-US"/>
        </w:rPr>
        <w:t>while</w:t>
      </w:r>
      <w:r>
        <w:rPr>
          <w:b/>
          <w:lang w:val="en-US"/>
        </w:rPr>
        <w:t xml:space="preserve"> loop</w:t>
      </w:r>
      <w:r>
        <w:rPr>
          <w:lang w:val="en-US"/>
        </w:rPr>
        <w:t xml:space="preserve"> that loops 7 times and prints out:  2 4 6 8 10 12 14. </w:t>
      </w:r>
    </w:p>
    <w:p w:rsidR="00711510" w:rsidRDefault="00711510" w:rsidP="00711510">
      <w:pPr>
        <w:numPr>
          <w:ilvl w:val="1"/>
          <w:numId w:val="5"/>
        </w:numPr>
        <w:spacing w:after="60"/>
        <w:jc w:val="both"/>
        <w:rPr>
          <w:lang w:val="en-US"/>
        </w:rPr>
      </w:pPr>
      <w:r>
        <w:rPr>
          <w:b/>
          <w:lang w:val="en-US"/>
        </w:rPr>
        <w:t>Hint</w:t>
      </w:r>
      <w:r>
        <w:rPr>
          <w:lang w:val="en-US"/>
        </w:rPr>
        <w:t>: you can increment your iterator by more than just 1.</w:t>
      </w:r>
    </w:p>
    <w:p w:rsidR="00711510" w:rsidRDefault="00711510" w:rsidP="00711510">
      <w:pPr>
        <w:numPr>
          <w:ilvl w:val="0"/>
          <w:numId w:val="5"/>
        </w:numPr>
        <w:spacing w:after="60"/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rFonts w:ascii="Courier New" w:hAnsi="Courier New" w:cs="Courier New"/>
          <w:b/>
          <w:lang w:val="en-US"/>
        </w:rPr>
        <w:t>do while</w:t>
      </w:r>
      <w:r>
        <w:rPr>
          <w:b/>
          <w:lang w:val="en-US"/>
        </w:rPr>
        <w:t xml:space="preserve"> loop</w:t>
      </w:r>
      <w:r>
        <w:rPr>
          <w:lang w:val="en-US"/>
        </w:rPr>
        <w:t xml:space="preserve"> that loops 6 times and outputs:  1 2 3 4 5 6.</w:t>
      </w:r>
    </w:p>
    <w:p w:rsidR="00711510" w:rsidRDefault="00711510" w:rsidP="00711510">
      <w:pPr>
        <w:ind w:left="1080"/>
        <w:jc w:val="both"/>
        <w:rPr>
          <w:lang w:val="en-US"/>
        </w:rPr>
      </w:pPr>
    </w:p>
    <w:p w:rsidR="00711510" w:rsidRPr="00711510" w:rsidRDefault="00711510" w:rsidP="00711510">
      <w:pPr>
        <w:numPr>
          <w:ilvl w:val="0"/>
          <w:numId w:val="3"/>
        </w:numPr>
        <w:jc w:val="both"/>
      </w:pPr>
      <w:r>
        <w:rPr>
          <w:lang w:val="en-US"/>
        </w:rPr>
        <w:t>When you have finished the code and verified that the output is correct show your lab instructor</w:t>
      </w:r>
      <w:r>
        <w:rPr>
          <w:lang w:val="en-US"/>
        </w:rPr>
        <w:t xml:space="preserve"> and be certain that it is on your X drive. Do not print.</w:t>
      </w:r>
      <w:bookmarkStart w:id="0" w:name="_GoBack"/>
      <w:bookmarkEnd w:id="0"/>
    </w:p>
    <w:p w:rsidR="00711510" w:rsidRDefault="00711510" w:rsidP="00711510">
      <w:pPr>
        <w:numPr>
          <w:ilvl w:val="0"/>
          <w:numId w:val="3"/>
        </w:numPr>
        <w:jc w:val="both"/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be certain that it is on your X drive. You will not turn in a printed copy for this   </w:t>
      </w:r>
      <w:proofErr w:type="spellStart"/>
      <w:r>
        <w:rPr>
          <w:lang w:val="en-US"/>
        </w:rPr>
        <w:t>lab.andand</w:t>
      </w:r>
      <w:proofErr w:type="spellEnd"/>
    </w:p>
    <w:p w:rsidR="004A302F" w:rsidRDefault="00711510"/>
    <w:sectPr w:rsidR="004A302F">
      <w:pgSz w:w="11966" w:h="16906"/>
      <w:pgMar w:top="1440" w:right="1805" w:bottom="1440" w:left="18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lang w:val="en-US"/>
      </w:rPr>
    </w:lvl>
  </w:abstractNum>
  <w:abstractNum w:abstractNumId="4" w15:restartNumberingAfterBreak="0">
    <w:nsid w:val="00000005"/>
    <w:multiLevelType w:val="multi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90"/>
        </w:tabs>
        <w:ind w:left="1170" w:hanging="360"/>
      </w:pPr>
      <w:rPr>
        <w:rFonts w:cs="Times"/>
        <w:lang w:val="en-US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800" w:hanging="360"/>
      </w:pPr>
      <w:rPr>
        <w:rFonts w:cs="Times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10"/>
    <w:rsid w:val="00160AEF"/>
    <w:rsid w:val="00182605"/>
    <w:rsid w:val="0071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49207-9A9F-455E-844E-B75477EF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10"/>
    <w:pPr>
      <w:widowControl w:val="0"/>
      <w:suppressAutoHyphens/>
      <w:autoSpaceDE w:val="0"/>
      <w:spacing w:after="0" w:line="240" w:lineRule="auto"/>
    </w:pPr>
    <w:rPr>
      <w:rFonts w:ascii="Times" w:eastAsia="Times" w:hAnsi="Times" w:cs="Times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rsid w:val="00711510"/>
    <w:pPr>
      <w:keepNext/>
      <w:spacing w:before="240" w:after="60"/>
    </w:pPr>
    <w:rPr>
      <w:b/>
      <w:bCs/>
      <w:sz w:val="32"/>
      <w:szCs w:val="32"/>
    </w:rPr>
  </w:style>
  <w:style w:type="paragraph" w:customStyle="1" w:styleId="heading3">
    <w:name w:val="heading 3"/>
    <w:basedOn w:val="Normal"/>
    <w:next w:val="Normal"/>
    <w:rsid w:val="00711510"/>
    <w:pPr>
      <w:keepNext/>
      <w:spacing w:before="240" w:after="60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</dc:creator>
  <cp:keywords/>
  <dc:description/>
  <cp:lastModifiedBy>mmm</cp:lastModifiedBy>
  <cp:revision>1</cp:revision>
  <dcterms:created xsi:type="dcterms:W3CDTF">2017-12-05T23:10:00Z</dcterms:created>
  <dcterms:modified xsi:type="dcterms:W3CDTF">2017-12-05T23:14:00Z</dcterms:modified>
</cp:coreProperties>
</file>